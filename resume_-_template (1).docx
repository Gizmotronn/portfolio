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4DBE" w14:textId="77777777" w:rsidR="00493656" w:rsidRPr="00795424" w:rsidRDefault="00493656" w:rsidP="00171814">
      <w:pPr>
        <w:ind w:left="426" w:right="188"/>
        <w:rPr>
          <w:rStyle w:val="Emphasis"/>
          <w:color w:val="auto"/>
        </w:rPr>
      </w:pPr>
      <w:bookmarkStart w:id="0" w:name="_GoBack"/>
      <w:bookmarkEnd w:id="0"/>
    </w:p>
    <w:p w14:paraId="627372C0" w14:textId="69A1A0EB" w:rsidR="00493656" w:rsidRPr="00795424" w:rsidRDefault="00795424" w:rsidP="005B3662">
      <w:pPr>
        <w:spacing w:after="100"/>
        <w:ind w:left="425" w:right="187"/>
        <w:jc w:val="center"/>
        <w:rPr>
          <w:rFonts w:ascii="Arimo" w:hAnsi="Arimo" w:cs="Arimo"/>
          <w:color w:val="auto"/>
          <w:sz w:val="56"/>
          <w:szCs w:val="56"/>
        </w:rPr>
      </w:pPr>
      <w:r w:rsidRPr="00795424">
        <w:rPr>
          <w:rFonts w:ascii="Arimo" w:hAnsi="Arimo" w:cs="Arimo"/>
          <w:color w:val="auto"/>
          <w:sz w:val="56"/>
          <w:szCs w:val="56"/>
        </w:rPr>
        <w:t>Liam Arbuckle</w:t>
      </w:r>
    </w:p>
    <w:p w14:paraId="3D06B364" w14:textId="4191B11C" w:rsidR="00493656" w:rsidRPr="00795424" w:rsidRDefault="00493656" w:rsidP="005B3662">
      <w:pPr>
        <w:spacing w:after="100"/>
        <w:ind w:left="425" w:right="187"/>
        <w:jc w:val="center"/>
        <w:rPr>
          <w:rFonts w:ascii="Arimo" w:hAnsi="Arimo" w:cs="Arimo"/>
          <w:color w:val="auto"/>
        </w:rPr>
      </w:pPr>
      <w:r w:rsidRPr="00795424">
        <w:rPr>
          <w:rFonts w:ascii="Arimo" w:hAnsi="Arimo" w:cs="Arimo"/>
          <w:color w:val="auto"/>
        </w:rPr>
        <w:t>04</w:t>
      </w:r>
      <w:r w:rsidR="00795424">
        <w:rPr>
          <w:rFonts w:ascii="Arimo" w:hAnsi="Arimo" w:cs="Arimo"/>
          <w:color w:val="auto"/>
        </w:rPr>
        <w:t>66 225 878</w:t>
      </w:r>
    </w:p>
    <w:p w14:paraId="56045604" w14:textId="79D01752" w:rsidR="005B3662" w:rsidRPr="00795424" w:rsidRDefault="00767E66" w:rsidP="008F3618">
      <w:pPr>
        <w:spacing w:after="100"/>
        <w:ind w:left="425" w:right="187"/>
        <w:jc w:val="center"/>
        <w:rPr>
          <w:rFonts w:ascii="Arimo" w:hAnsi="Arimo" w:cs="Arimo"/>
          <w:color w:val="auto"/>
        </w:rPr>
      </w:pPr>
      <w:bookmarkStart w:id="1" w:name="OLE_LINK1"/>
      <w:r>
        <w:rPr>
          <w:rFonts w:ascii="Arimo" w:hAnsi="Arimo" w:cs="Arimo"/>
          <w:color w:val="auto"/>
        </w:rPr>
        <w:t>arbuckle.liam@gmail.com</w:t>
      </w:r>
    </w:p>
    <w:bookmarkEnd w:id="1"/>
    <w:p w14:paraId="1EFCA5C9" w14:textId="11F4DF98" w:rsidR="00BB63A7" w:rsidRPr="002B57CA" w:rsidRDefault="00BB63A7" w:rsidP="005B3662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Career Objective</w:t>
      </w:r>
    </w:p>
    <w:p w14:paraId="5A50EDE0" w14:textId="2918A15A" w:rsidR="00EC62DB" w:rsidRPr="00064558" w:rsidRDefault="00EC62DB" w:rsidP="00064558">
      <w:pPr>
        <w:ind w:left="426" w:right="188"/>
        <w:rPr>
          <w:rFonts w:ascii="Arimo" w:hAnsi="Arimo" w:cs="Arimo"/>
          <w:bCs/>
          <w:color w:val="auto"/>
          <w:sz w:val="20"/>
          <w:szCs w:val="18"/>
        </w:rPr>
      </w:pPr>
      <w:bookmarkStart w:id="2" w:name="OLE_LINK2"/>
      <w:r w:rsidRPr="002B57CA">
        <w:rPr>
          <w:rFonts w:ascii="Arimo" w:hAnsi="Arimo" w:cs="Arimo"/>
          <w:bCs/>
          <w:color w:val="auto"/>
          <w:sz w:val="20"/>
          <w:szCs w:val="18"/>
        </w:rPr>
        <w:t>I’m looking to work part-time hours or full time (in the school holidays) in the retail industry. I’m interested in utilizing my initiative and developing my problem-solving skills.</w:t>
      </w:r>
      <w:bookmarkEnd w:id="2"/>
    </w:p>
    <w:p w14:paraId="5ACFBE38" w14:textId="6435A42B" w:rsidR="00EC62DB" w:rsidRPr="002B57CA" w:rsidRDefault="00EC62DB" w:rsidP="00EC62D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Education</w:t>
      </w:r>
    </w:p>
    <w:p w14:paraId="046CF365" w14:textId="42FE192D" w:rsidR="00EC62DB" w:rsidRPr="00064558" w:rsidRDefault="00EC62DB" w:rsidP="00064558">
      <w:pPr>
        <w:pStyle w:val="ListParagraph"/>
        <w:numPr>
          <w:ilvl w:val="0"/>
          <w:numId w:val="50"/>
        </w:numPr>
        <w:ind w:right="188"/>
        <w:rPr>
          <w:rFonts w:ascii="Arimo" w:hAnsi="Arimo" w:cs="Arimo"/>
          <w:bCs/>
          <w:color w:val="auto"/>
          <w:szCs w:val="20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Perth Modern School </w:t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</w:r>
      <w:r>
        <w:rPr>
          <w:rFonts w:ascii="Arimo" w:hAnsi="Arimo" w:cs="Arimo"/>
          <w:bCs/>
          <w:color w:val="auto"/>
          <w:szCs w:val="20"/>
        </w:rPr>
        <w:tab/>
        <w:t xml:space="preserve">               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2015-current</w:t>
      </w:r>
    </w:p>
    <w:p w14:paraId="5225B7FB" w14:textId="3B5A63F4" w:rsidR="005B3662" w:rsidRPr="002B57CA" w:rsidRDefault="005B3662" w:rsidP="005B3662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Key Skills</w:t>
      </w:r>
    </w:p>
    <w:p w14:paraId="23EFCE88" w14:textId="52A47875" w:rsidR="00050A4C" w:rsidRPr="002B57CA" w:rsidRDefault="00C54319" w:rsidP="00EB6B8E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 xml:space="preserve">Technological Skills: </w:t>
      </w:r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I’ve been involved in the development community for 3 years, having created websites for myself and </w:t>
      </w:r>
      <w:r w:rsidR="00BB63A7" w:rsidRPr="002B57CA">
        <w:rPr>
          <w:rFonts w:ascii="Arimo" w:hAnsi="Arimo" w:cs="Arimo"/>
          <w:color w:val="auto"/>
          <w:sz w:val="20"/>
          <w:szCs w:val="20"/>
        </w:rPr>
        <w:t>several</w:t>
      </w:r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 groups on websites such as </w:t>
      </w:r>
      <w:proofErr w:type="spellStart"/>
      <w:r w:rsidR="0088673A"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="0088673A" w:rsidRPr="002B57CA">
        <w:rPr>
          <w:rFonts w:ascii="Arimo" w:hAnsi="Arimo" w:cs="Arimo"/>
          <w:color w:val="auto"/>
          <w:sz w:val="20"/>
          <w:szCs w:val="20"/>
        </w:rPr>
        <w:t xml:space="preserve">. I have a qualification in interactive website design using Python from a Coursera course which I completed last year, and I also won an award on </w:t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Pr="002B57CA">
        <w:rPr>
          <w:rFonts w:ascii="Arimo" w:hAnsi="Arimo" w:cs="Arimo"/>
          <w:color w:val="auto"/>
          <w:sz w:val="20"/>
          <w:szCs w:val="20"/>
        </w:rPr>
        <w:t xml:space="preserve"> for most contributions to Python projects in 48 hours.</w:t>
      </w:r>
    </w:p>
    <w:p w14:paraId="51F71950" w14:textId="5C92781C" w:rsidR="008F3618" w:rsidRPr="002B57CA" w:rsidRDefault="00B96528" w:rsidP="00EB6B8E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 xml:space="preserve">Teamwork: 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I worked with a team of around 40 people on </w:t>
      </w:r>
      <w:proofErr w:type="spellStart"/>
      <w:r w:rsidR="00C54319" w:rsidRPr="002B57CA">
        <w:rPr>
          <w:rFonts w:ascii="Arimo" w:hAnsi="Arimo" w:cs="Arimo"/>
          <w:color w:val="auto"/>
          <w:sz w:val="20"/>
          <w:szCs w:val="20"/>
        </w:rPr>
        <w:t>Github</w:t>
      </w:r>
      <w:proofErr w:type="spellEnd"/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this year to create the largest Python project in 48 hours. I demonstrated the ability to work with a team in challenging circumstances, as </w:t>
      </w:r>
      <w:r w:rsidR="00BB63A7" w:rsidRPr="002B57CA">
        <w:rPr>
          <w:rFonts w:ascii="Arimo" w:hAnsi="Arimo" w:cs="Arimo"/>
          <w:color w:val="auto"/>
          <w:sz w:val="20"/>
          <w:szCs w:val="20"/>
        </w:rPr>
        <w:t>several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my colleagues lived in different time zones</w:t>
      </w:r>
      <w:r w:rsidR="005369F8" w:rsidRPr="002B57CA">
        <w:rPr>
          <w:rFonts w:ascii="Arimo" w:hAnsi="Arimo" w:cs="Arimo"/>
          <w:color w:val="auto"/>
          <w:sz w:val="20"/>
          <w:szCs w:val="20"/>
        </w:rPr>
        <w:t>,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="005369F8" w:rsidRPr="002B57CA">
        <w:rPr>
          <w:rFonts w:ascii="Arimo" w:hAnsi="Arimo" w:cs="Arimo"/>
          <w:color w:val="auto"/>
          <w:sz w:val="20"/>
          <w:szCs w:val="20"/>
        </w:rPr>
        <w:t>so</w:t>
      </w:r>
      <w:r w:rsidR="00C54319" w:rsidRPr="002B57CA">
        <w:rPr>
          <w:rFonts w:ascii="Arimo" w:hAnsi="Arimo" w:cs="Arimo"/>
          <w:color w:val="auto"/>
          <w:sz w:val="20"/>
          <w:szCs w:val="20"/>
        </w:rPr>
        <w:t xml:space="preserve"> it was difficult to work together for long periods of time.</w:t>
      </w:r>
    </w:p>
    <w:p w14:paraId="57C65552" w14:textId="0C258CDA" w:rsidR="005B3662" w:rsidRPr="00064558" w:rsidRDefault="00BB63A7" w:rsidP="00064558">
      <w:pPr>
        <w:pStyle w:val="ListParagraph"/>
        <w:numPr>
          <w:ilvl w:val="0"/>
          <w:numId w:val="32"/>
        </w:numPr>
        <w:ind w:left="782" w:right="187" w:hanging="357"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b/>
          <w:color w:val="auto"/>
          <w:sz w:val="20"/>
          <w:szCs w:val="20"/>
        </w:rPr>
        <w:t>Communication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: I developed effective communication skills at the Australian Space Design Competition in January of 2019, when I worked with a group of students from across the country that I’d never met before to create a design for a possible space station of the future, and then pitch it to a “board” who judged our design. </w:t>
      </w:r>
    </w:p>
    <w:p w14:paraId="6AFBC8EF" w14:textId="612E0B4A" w:rsidR="008F3618" w:rsidRPr="002B57CA" w:rsidRDefault="008F3618" w:rsidP="002B57CA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Education</w:t>
      </w:r>
      <w:r w:rsidR="00050A4C" w:rsidRPr="002B57CA">
        <w:rPr>
          <w:rFonts w:ascii="Arimo" w:hAnsi="Arimo" w:cs="Arimo"/>
          <w:b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</w:p>
    <w:p w14:paraId="7EBA80D6" w14:textId="2CE8B2D0" w:rsidR="00795424" w:rsidRPr="002B57CA" w:rsidRDefault="00795424" w:rsidP="007961D9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Python Programming Masterclass – Coursera</w:t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 xml:space="preserve">   </w:t>
      </w:r>
      <w:r w:rsidR="002B57CA">
        <w:rPr>
          <w:rFonts w:ascii="Arimo" w:hAnsi="Arimo" w:cs="Arimo"/>
          <w:color w:val="auto"/>
          <w:sz w:val="20"/>
          <w:szCs w:val="20"/>
        </w:rPr>
        <w:t xml:space="preserve">   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           2018</w:t>
      </w:r>
    </w:p>
    <w:p w14:paraId="512C026C" w14:textId="7FB07B6E" w:rsidR="00795424" w:rsidRPr="002B57CA" w:rsidRDefault="00795424" w:rsidP="007961D9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Talented Young Writers Program– Fremantle Prison</w:t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 xml:space="preserve"> </w:t>
      </w:r>
      <w:r w:rsidR="002B57CA">
        <w:rPr>
          <w:rFonts w:ascii="Arimo" w:hAnsi="Arimo" w:cs="Arimo"/>
          <w:color w:val="auto"/>
          <w:sz w:val="20"/>
          <w:szCs w:val="20"/>
        </w:rPr>
        <w:tab/>
        <w:t xml:space="preserve">   </w:t>
      </w:r>
      <w:r w:rsidRPr="002B57CA">
        <w:rPr>
          <w:rFonts w:ascii="Arimo" w:hAnsi="Arimo" w:cs="Arimo"/>
          <w:color w:val="auto"/>
          <w:sz w:val="20"/>
          <w:szCs w:val="20"/>
        </w:rPr>
        <w:t>2017-current</w:t>
      </w:r>
      <w:r w:rsidR="008F3618" w:rsidRPr="002B57CA">
        <w:rPr>
          <w:rFonts w:ascii="Arimo" w:hAnsi="Arimo" w:cs="Arimo"/>
          <w:color w:val="auto"/>
          <w:sz w:val="20"/>
          <w:szCs w:val="20"/>
        </w:rPr>
        <w:t xml:space="preserve"> </w:t>
      </w:r>
    </w:p>
    <w:p w14:paraId="1DFEB123" w14:textId="3B6198BA" w:rsidR="00795424" w:rsidRPr="00064558" w:rsidRDefault="00203069" w:rsidP="00064558">
      <w:pPr>
        <w:pStyle w:val="ListParagraph"/>
        <w:numPr>
          <w:ilvl w:val="0"/>
          <w:numId w:val="43"/>
        </w:numPr>
        <w:ind w:right="188"/>
        <w:rPr>
          <w:rFonts w:ascii="Arimo" w:hAnsi="Arimo" w:cs="Arimo"/>
          <w:b/>
          <w:color w:val="auto"/>
        </w:rPr>
      </w:pPr>
      <w:r w:rsidRPr="00064558">
        <w:rPr>
          <w:rFonts w:ascii="Arimo" w:hAnsi="Arimo" w:cs="Arimo"/>
          <w:color w:val="auto"/>
          <w:sz w:val="20"/>
          <w:szCs w:val="20"/>
        </w:rPr>
        <w:t>First Aid (Red Cross Certified)</w:t>
      </w:r>
      <w:r w:rsidRPr="00064558">
        <w:rPr>
          <w:rFonts w:ascii="Arimo" w:hAnsi="Arimo" w:cs="Arimo"/>
          <w:color w:val="auto"/>
          <w:sz w:val="20"/>
          <w:szCs w:val="20"/>
        </w:rPr>
        <w:tab/>
      </w:r>
      <w:r w:rsidRPr="00064558">
        <w:rPr>
          <w:rFonts w:ascii="Arimo" w:hAnsi="Arimo" w:cs="Arimo"/>
          <w:color w:val="auto"/>
        </w:rPr>
        <w:t xml:space="preserve"> </w:t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</w:rPr>
        <w:tab/>
      </w:r>
      <w:r w:rsidRPr="00064558">
        <w:rPr>
          <w:rFonts w:ascii="Arimo" w:hAnsi="Arimo" w:cs="Arimo"/>
          <w:color w:val="auto"/>
          <w:sz w:val="20"/>
          <w:szCs w:val="20"/>
        </w:rPr>
        <w:t>2018</w:t>
      </w:r>
      <w:r w:rsidR="008F3618" w:rsidRPr="00064558">
        <w:rPr>
          <w:rFonts w:ascii="Arimo" w:hAnsi="Arimo" w:cs="Arimo"/>
          <w:color w:val="auto"/>
        </w:rPr>
        <w:t xml:space="preserve"> </w:t>
      </w:r>
    </w:p>
    <w:p w14:paraId="2205BC7D" w14:textId="1E697E0B" w:rsidR="00767E66" w:rsidRPr="002B57CA" w:rsidRDefault="00767E66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Achievements</w:t>
      </w:r>
    </w:p>
    <w:p w14:paraId="5956A450" w14:textId="608E85F4" w:rsidR="00767E66" w:rsidRPr="00064558" w:rsidRDefault="009247D2" w:rsidP="00064558">
      <w:pPr>
        <w:ind w:left="426" w:right="188"/>
        <w:rPr>
          <w:rFonts w:ascii="Arimo" w:hAnsi="Arimo" w:cs="Arimo"/>
          <w:bCs/>
          <w:color w:val="auto"/>
          <w:sz w:val="20"/>
          <w:szCs w:val="18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In 2018 </w:t>
      </w:r>
      <w:r w:rsidR="00767E66" w:rsidRPr="002B57CA">
        <w:rPr>
          <w:rFonts w:ascii="Arimo" w:hAnsi="Arimo" w:cs="Arimo"/>
          <w:bCs/>
          <w:color w:val="auto"/>
          <w:sz w:val="20"/>
          <w:szCs w:val="18"/>
        </w:rPr>
        <w:t xml:space="preserve">Perth Modern School 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qualified to compete at the </w:t>
      </w:r>
      <w:r w:rsidR="00767E66" w:rsidRPr="002B57CA">
        <w:rPr>
          <w:rFonts w:ascii="Arimo" w:hAnsi="Arimo" w:cs="Arimo"/>
          <w:bCs/>
          <w:color w:val="auto"/>
          <w:sz w:val="20"/>
          <w:szCs w:val="18"/>
        </w:rPr>
        <w:t>Australian Space Design Competition in Brisbane.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 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I was a member of the team and needed to demonstrate problem solving skills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 and </w:t>
      </w:r>
      <w:r w:rsidR="008E4A47" w:rsidRPr="002B57CA">
        <w:rPr>
          <w:rFonts w:ascii="Arimo" w:hAnsi="Arimo" w:cs="Arimo"/>
          <w:bCs/>
          <w:color w:val="auto"/>
          <w:sz w:val="20"/>
          <w:szCs w:val="18"/>
        </w:rPr>
        <w:t xml:space="preserve">work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collaboratively with fellow team members under pressure.</w:t>
      </w:r>
      <w:r w:rsidR="00C67AE7" w:rsidRPr="002B57CA">
        <w:rPr>
          <w:rFonts w:ascii="Arimo" w:hAnsi="Arimo" w:cs="Arimo"/>
          <w:bCs/>
          <w:color w:val="auto"/>
          <w:sz w:val="20"/>
          <w:szCs w:val="18"/>
        </w:rPr>
        <w:t xml:space="preserve">  Perth Modern School were runners up in the competition.  I hope to use the experience I gained to support and assist this year’s</w:t>
      </w:r>
      <w:r w:rsidR="008E4A47" w:rsidRPr="002B57CA">
        <w:rPr>
          <w:rFonts w:ascii="Arimo" w:hAnsi="Arimo" w:cs="Arimo"/>
          <w:bCs/>
          <w:color w:val="auto"/>
          <w:sz w:val="20"/>
          <w:szCs w:val="18"/>
        </w:rPr>
        <w:t xml:space="preserve"> </w:t>
      </w:r>
      <w:r w:rsidRPr="002B57CA">
        <w:rPr>
          <w:rFonts w:ascii="Arimo" w:hAnsi="Arimo" w:cs="Arimo"/>
          <w:bCs/>
          <w:color w:val="auto"/>
          <w:sz w:val="20"/>
          <w:szCs w:val="18"/>
        </w:rPr>
        <w:t>entry.</w:t>
      </w:r>
      <w:r w:rsidR="00064558">
        <w:rPr>
          <w:rFonts w:ascii="Arimo" w:hAnsi="Arimo" w:cs="Arimo"/>
          <w:bCs/>
          <w:color w:val="auto"/>
          <w:sz w:val="20"/>
          <w:szCs w:val="18"/>
        </w:rPr>
        <w:t xml:space="preserve"> I was on the debating team at school for 2 years and made the finals twice.</w:t>
      </w:r>
    </w:p>
    <w:p w14:paraId="0DA58999" w14:textId="2BB0480B" w:rsidR="00C67AE7" w:rsidRPr="002B57CA" w:rsidRDefault="00C67AE7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Sporting achievements</w:t>
      </w:r>
    </w:p>
    <w:p w14:paraId="64D06172" w14:textId="17CD9449" w:rsidR="00C67AE7" w:rsidRPr="002B57CA" w:rsidRDefault="00C67AE7" w:rsidP="00550CEB">
      <w:pPr>
        <w:ind w:left="426" w:right="188"/>
        <w:rPr>
          <w:rFonts w:ascii="Arimo" w:hAnsi="Arimo" w:cs="Arimo"/>
          <w:bCs/>
          <w:color w:val="auto"/>
          <w:sz w:val="20"/>
          <w:szCs w:val="18"/>
        </w:rPr>
      </w:pPr>
      <w:r w:rsidRPr="002B57CA">
        <w:rPr>
          <w:rFonts w:ascii="Arimo" w:hAnsi="Arimo" w:cs="Arimo"/>
          <w:bCs/>
          <w:color w:val="auto"/>
          <w:sz w:val="20"/>
          <w:szCs w:val="18"/>
        </w:rPr>
        <w:t>I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 have been a founding member of the </w:t>
      </w: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Willetton Integrated Football Club.  I have learnt and developed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 xml:space="preserve">interpersonal </w:t>
      </w:r>
      <w:r w:rsidRPr="002B57CA">
        <w:rPr>
          <w:rFonts w:ascii="Arimo" w:hAnsi="Arimo" w:cs="Arimo"/>
          <w:bCs/>
          <w:color w:val="auto"/>
          <w:sz w:val="20"/>
          <w:szCs w:val="18"/>
        </w:rPr>
        <w:t xml:space="preserve">skills such as teamwork,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>how to motivate and support fellow players</w:t>
      </w:r>
      <w:r w:rsidR="007462A8" w:rsidRPr="002B57CA">
        <w:rPr>
          <w:rFonts w:ascii="Arimo" w:hAnsi="Arimo" w:cs="Arimo"/>
          <w:bCs/>
          <w:color w:val="auto"/>
          <w:sz w:val="20"/>
          <w:szCs w:val="18"/>
        </w:rPr>
        <w:t xml:space="preserve">.  In 2018 I had a role </w:t>
      </w:r>
      <w:r w:rsidR="009247D2" w:rsidRPr="002B57CA">
        <w:rPr>
          <w:rFonts w:ascii="Arimo" w:hAnsi="Arimo" w:cs="Arimo"/>
          <w:bCs/>
          <w:color w:val="auto"/>
          <w:sz w:val="20"/>
          <w:szCs w:val="18"/>
        </w:rPr>
        <w:t xml:space="preserve">on the leadership team. </w:t>
      </w:r>
    </w:p>
    <w:p w14:paraId="593F398E" w14:textId="229C64B6" w:rsidR="00550CEB" w:rsidRPr="002B57CA" w:rsidRDefault="00550CEB" w:rsidP="00550CEB">
      <w:pPr>
        <w:ind w:left="426" w:right="188"/>
        <w:rPr>
          <w:rFonts w:ascii="Arimo" w:hAnsi="Arimo" w:cs="Arimo"/>
          <w:b/>
          <w:color w:val="auto"/>
          <w:sz w:val="24"/>
          <w:szCs w:val="24"/>
          <w:u w:val="single"/>
        </w:rPr>
      </w:pPr>
      <w:r w:rsidRPr="002B57CA">
        <w:rPr>
          <w:rFonts w:ascii="Arimo" w:hAnsi="Arimo" w:cs="Arimo"/>
          <w:b/>
          <w:color w:val="auto"/>
          <w:sz w:val="24"/>
          <w:szCs w:val="24"/>
          <w:u w:val="single"/>
        </w:rPr>
        <w:t>Refere</w:t>
      </w:r>
      <w:r w:rsidR="005B3662" w:rsidRPr="002B57CA">
        <w:rPr>
          <w:rFonts w:ascii="Arimo" w:hAnsi="Arimo" w:cs="Arimo"/>
          <w:b/>
          <w:color w:val="auto"/>
          <w:sz w:val="24"/>
          <w:szCs w:val="24"/>
          <w:u w:val="single"/>
        </w:rPr>
        <w:t>es</w:t>
      </w:r>
    </w:p>
    <w:p w14:paraId="698FD287" w14:textId="1A17269D" w:rsidR="00550CEB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D</w:t>
      </w:r>
      <w:r w:rsidR="00767E66" w:rsidRPr="002B57CA">
        <w:rPr>
          <w:rFonts w:ascii="Arimo" w:hAnsi="Arimo" w:cs="Arimo"/>
          <w:color w:val="auto"/>
          <w:sz w:val="20"/>
          <w:szCs w:val="20"/>
        </w:rPr>
        <w:t>ervish</w:t>
      </w:r>
      <w:r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Musovic</w:t>
      </w:r>
      <w:proofErr w:type="spellEnd"/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4A2B03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="004A2B03" w:rsidRPr="002B57CA">
        <w:rPr>
          <w:rFonts w:ascii="Arimo" w:hAnsi="Arimo" w:cs="Arimo"/>
          <w:color w:val="auto"/>
          <w:sz w:val="20"/>
          <w:szCs w:val="20"/>
        </w:rPr>
        <w:tab/>
        <w:t xml:space="preserve">        </w:t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ab/>
      </w:r>
      <w:proofErr w:type="spellStart"/>
      <w:r w:rsidRPr="002B57CA">
        <w:rPr>
          <w:rFonts w:ascii="Arimo" w:hAnsi="Arimo" w:cs="Arimo"/>
          <w:color w:val="auto"/>
          <w:sz w:val="20"/>
          <w:szCs w:val="20"/>
        </w:rPr>
        <w:t>K</w:t>
      </w:r>
      <w:r w:rsidR="00767E66" w:rsidRPr="002B57CA">
        <w:rPr>
          <w:rFonts w:ascii="Arimo" w:hAnsi="Arimo" w:cs="Arimo"/>
          <w:color w:val="auto"/>
          <w:sz w:val="20"/>
          <w:szCs w:val="20"/>
        </w:rPr>
        <w:t>eilan</w:t>
      </w:r>
      <w:proofErr w:type="spellEnd"/>
      <w:r w:rsidR="00767E66" w:rsidRPr="002B57CA">
        <w:rPr>
          <w:rFonts w:ascii="Arimo" w:hAnsi="Arimo" w:cs="Arimo"/>
          <w:color w:val="auto"/>
          <w:sz w:val="20"/>
          <w:szCs w:val="20"/>
        </w:rPr>
        <w:t xml:space="preserve"> </w:t>
      </w:r>
      <w:r w:rsidRPr="002B57CA">
        <w:rPr>
          <w:rFonts w:ascii="Arimo" w:hAnsi="Arimo" w:cs="Arimo"/>
          <w:color w:val="auto"/>
          <w:sz w:val="20"/>
          <w:szCs w:val="20"/>
        </w:rPr>
        <w:t>Marshall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</w:p>
    <w:p w14:paraId="62DC05D3" w14:textId="762094E0" w:rsidR="00050A4C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Perth Modern School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>Willetton</w:t>
      </w:r>
      <w:r w:rsidR="00C67AE7" w:rsidRPr="002B57CA">
        <w:rPr>
          <w:rFonts w:ascii="Arimo" w:hAnsi="Arimo" w:cs="Arimo"/>
          <w:color w:val="auto"/>
          <w:sz w:val="20"/>
          <w:szCs w:val="20"/>
        </w:rPr>
        <w:t xml:space="preserve"> Integrated Football Club</w:t>
      </w:r>
    </w:p>
    <w:p w14:paraId="55615E69" w14:textId="3848AD68" w:rsidR="00786B10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Computer Science Teacher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Pr="002B57CA">
        <w:rPr>
          <w:rFonts w:ascii="Arimo" w:hAnsi="Arimo" w:cs="Arimo"/>
          <w:color w:val="auto"/>
          <w:sz w:val="20"/>
          <w:szCs w:val="20"/>
        </w:rPr>
        <w:tab/>
        <w:t>Coach</w:t>
      </w:r>
    </w:p>
    <w:p w14:paraId="28807E21" w14:textId="4E4DB794" w:rsidR="00786B10" w:rsidRPr="002B57CA" w:rsidRDefault="00795424" w:rsidP="00786B10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  <w:sz w:val="20"/>
          <w:szCs w:val="20"/>
        </w:rPr>
      </w:pPr>
      <w:r w:rsidRPr="002B57CA">
        <w:rPr>
          <w:rFonts w:ascii="Arimo" w:hAnsi="Arimo" w:cs="Arimo"/>
          <w:color w:val="auto"/>
          <w:sz w:val="20"/>
          <w:szCs w:val="20"/>
        </w:rPr>
        <w:t>dervish.musovic@education.wa.edu.au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767E66" w:rsidRPr="002B57CA">
        <w:rPr>
          <w:rFonts w:ascii="Arimo" w:hAnsi="Arimo" w:cs="Arimo"/>
          <w:color w:val="auto"/>
          <w:sz w:val="20"/>
          <w:szCs w:val="20"/>
        </w:rPr>
        <w:t>keilan_marshall@hotmail.com</w:t>
      </w:r>
    </w:p>
    <w:p w14:paraId="16902FC1" w14:textId="69665C1B" w:rsidR="007961D9" w:rsidRPr="00795424" w:rsidRDefault="00795424" w:rsidP="00EC62DB">
      <w:pPr>
        <w:spacing w:after="100" w:line="276" w:lineRule="auto"/>
        <w:ind w:left="426" w:right="188"/>
        <w:contextualSpacing/>
        <w:rPr>
          <w:rFonts w:ascii="Arimo" w:hAnsi="Arimo" w:cs="Arimo"/>
          <w:color w:val="auto"/>
        </w:rPr>
      </w:pPr>
      <w:r w:rsidRPr="002B57CA">
        <w:rPr>
          <w:rFonts w:ascii="Arimo" w:hAnsi="Arimo" w:cs="Arimo"/>
          <w:color w:val="auto"/>
          <w:sz w:val="20"/>
          <w:szCs w:val="20"/>
        </w:rPr>
        <w:t>0485 768 765</w:t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050A4C" w:rsidRPr="002B57CA">
        <w:rPr>
          <w:rFonts w:ascii="Arimo" w:hAnsi="Arimo" w:cs="Arimo"/>
          <w:color w:val="auto"/>
          <w:sz w:val="20"/>
          <w:szCs w:val="20"/>
        </w:rPr>
        <w:tab/>
      </w:r>
      <w:r w:rsidR="001E45E6" w:rsidRPr="002B57CA">
        <w:rPr>
          <w:rFonts w:ascii="Arimo" w:hAnsi="Arimo" w:cs="Arimo"/>
          <w:color w:val="auto"/>
          <w:sz w:val="20"/>
          <w:szCs w:val="20"/>
        </w:rPr>
        <w:t>0410 035 294</w:t>
      </w:r>
      <w:r w:rsidR="00B27BBC" w:rsidRPr="002B57CA">
        <w:rPr>
          <w:rFonts w:ascii="Arimo" w:hAnsi="Arimo" w:cs="Arimo"/>
          <w:color w:val="auto"/>
          <w:sz w:val="20"/>
          <w:szCs w:val="20"/>
        </w:rPr>
        <w:tab/>
      </w:r>
      <w:r w:rsidR="00786B10" w:rsidRPr="002B57CA">
        <w:rPr>
          <w:rFonts w:ascii="Arimo" w:hAnsi="Arimo" w:cs="Arimo"/>
          <w:color w:val="auto"/>
          <w:sz w:val="20"/>
          <w:szCs w:val="20"/>
        </w:rPr>
        <w:t xml:space="preserve">      </w:t>
      </w:r>
      <w:r w:rsidR="00AF2BD9" w:rsidRPr="002B57CA">
        <w:rPr>
          <w:rFonts w:ascii="Arimo" w:hAnsi="Arimo" w:cs="Arimo"/>
          <w:color w:val="auto"/>
          <w:sz w:val="20"/>
          <w:szCs w:val="20"/>
        </w:rPr>
        <w:tab/>
      </w:r>
      <w:r w:rsidR="00AF2BD9" w:rsidRPr="00795424">
        <w:rPr>
          <w:rFonts w:ascii="Arimo" w:hAnsi="Arimo" w:cs="Arimo"/>
          <w:color w:val="auto"/>
        </w:rPr>
        <w:t xml:space="preserve">        </w:t>
      </w:r>
    </w:p>
    <w:sectPr w:rsidR="007961D9" w:rsidRPr="00795424">
      <w:pgSz w:w="12240" w:h="15840"/>
      <w:pgMar w:top="710" w:right="710" w:bottom="710" w:left="710" w:header="720" w:footer="720" w:gutter="0"/>
      <w:pgBorders>
        <w:top w:val="single" w:sz="20" w:space="12" w:color="000000"/>
        <w:left w:val="single" w:sz="20" w:space="12" w:color="000000"/>
        <w:bottom w:val="single" w:sz="20" w:space="12" w:color="000000"/>
        <w:right w:val="single" w:sz="20" w:space="12" w:color="000000"/>
      </w:pgBorders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A1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firstLine="0"/>
      </w:pPr>
      <w:rPr>
        <w:rFonts w:ascii="Symbol" w:hAnsi="Symbol" w:cs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firstLine="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firstLine="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firstLine="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firstLine="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firstLine="0"/>
      </w:pPr>
      <w:rPr>
        <w:rFonts w:ascii="Wingdings" w:hAnsi="Wingdings" w:cs="Wingdings"/>
      </w:rPr>
    </w:lvl>
  </w:abstractNum>
  <w:abstractNum w:abstractNumId="6" w15:restartNumberingAfterBreak="0">
    <w:nsid w:val="02843564"/>
    <w:multiLevelType w:val="hybridMultilevel"/>
    <w:tmpl w:val="2F702F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2DE2E74"/>
    <w:multiLevelType w:val="hybridMultilevel"/>
    <w:tmpl w:val="D874883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AD40E2A4">
      <w:numFmt w:val="bullet"/>
      <w:lvlText w:val="•"/>
      <w:lvlJc w:val="left"/>
      <w:pPr>
        <w:ind w:left="2007" w:hanging="360"/>
      </w:pPr>
      <w:rPr>
        <w:rFonts w:ascii="Arimo" w:eastAsia="Calibri" w:hAnsi="Arimo" w:cs="Arimo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2F23183"/>
    <w:multiLevelType w:val="hybridMultilevel"/>
    <w:tmpl w:val="729A2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BA5A3C"/>
    <w:multiLevelType w:val="hybridMultilevel"/>
    <w:tmpl w:val="D46CE63E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097D40EB"/>
    <w:multiLevelType w:val="hybridMultilevel"/>
    <w:tmpl w:val="7A8476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32499A"/>
    <w:multiLevelType w:val="hybridMultilevel"/>
    <w:tmpl w:val="A9E2E5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1C5F47"/>
    <w:multiLevelType w:val="hybridMultilevel"/>
    <w:tmpl w:val="DC589BF8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240954"/>
    <w:multiLevelType w:val="hybridMultilevel"/>
    <w:tmpl w:val="297A7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845DA"/>
    <w:multiLevelType w:val="hybridMultilevel"/>
    <w:tmpl w:val="D7103A10"/>
    <w:lvl w:ilvl="0" w:tplc="3CBE9B5E">
      <w:start w:val="4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12E2A"/>
    <w:multiLevelType w:val="hybridMultilevel"/>
    <w:tmpl w:val="80523B86"/>
    <w:lvl w:ilvl="0" w:tplc="0C090001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1F86122F"/>
    <w:multiLevelType w:val="hybridMultilevel"/>
    <w:tmpl w:val="8C18F0CC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24D1443"/>
    <w:multiLevelType w:val="hybridMultilevel"/>
    <w:tmpl w:val="1DBADD38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3245DC8"/>
    <w:multiLevelType w:val="hybridMultilevel"/>
    <w:tmpl w:val="0136C9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6A53CF"/>
    <w:multiLevelType w:val="hybridMultilevel"/>
    <w:tmpl w:val="C1E2A00A"/>
    <w:lvl w:ilvl="0" w:tplc="51E663B0">
      <w:numFmt w:val="bullet"/>
      <w:lvlText w:val="•"/>
      <w:lvlJc w:val="left"/>
      <w:pPr>
        <w:ind w:left="987" w:hanging="4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4B87176"/>
    <w:multiLevelType w:val="hybridMultilevel"/>
    <w:tmpl w:val="35627C84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5E3F0B"/>
    <w:multiLevelType w:val="hybridMultilevel"/>
    <w:tmpl w:val="B35ED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7A6DD7"/>
    <w:multiLevelType w:val="hybridMultilevel"/>
    <w:tmpl w:val="530A018E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DD45672"/>
    <w:multiLevelType w:val="hybridMultilevel"/>
    <w:tmpl w:val="3D4041F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2E3F601F"/>
    <w:multiLevelType w:val="hybridMultilevel"/>
    <w:tmpl w:val="2CC876AA"/>
    <w:lvl w:ilvl="0" w:tplc="5F4AF2AA">
      <w:numFmt w:val="bullet"/>
      <w:lvlText w:val="•"/>
      <w:lvlJc w:val="left"/>
      <w:pPr>
        <w:ind w:left="1440" w:hanging="7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7E7AC3"/>
    <w:multiLevelType w:val="hybridMultilevel"/>
    <w:tmpl w:val="C8BA3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053FD6"/>
    <w:multiLevelType w:val="hybridMultilevel"/>
    <w:tmpl w:val="6794F53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AD40E2A4">
      <w:numFmt w:val="bullet"/>
      <w:lvlText w:val="•"/>
      <w:lvlJc w:val="left"/>
      <w:pPr>
        <w:ind w:left="1506" w:hanging="360"/>
      </w:pPr>
      <w:rPr>
        <w:rFonts w:ascii="Arimo" w:eastAsia="Calibri" w:hAnsi="Arimo" w:cs="Arimo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37527450"/>
    <w:multiLevelType w:val="hybridMultilevel"/>
    <w:tmpl w:val="C6B6B94C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E359DF"/>
    <w:multiLevelType w:val="hybridMultilevel"/>
    <w:tmpl w:val="28E404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110DF0"/>
    <w:multiLevelType w:val="hybridMultilevel"/>
    <w:tmpl w:val="62F6FF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007205"/>
    <w:multiLevelType w:val="hybridMultilevel"/>
    <w:tmpl w:val="E02ED370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13638"/>
    <w:multiLevelType w:val="hybridMultilevel"/>
    <w:tmpl w:val="791EF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F696524"/>
    <w:multiLevelType w:val="hybridMultilevel"/>
    <w:tmpl w:val="D224322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420C061A"/>
    <w:multiLevelType w:val="hybridMultilevel"/>
    <w:tmpl w:val="756E8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785A77"/>
    <w:multiLevelType w:val="hybridMultilevel"/>
    <w:tmpl w:val="AD3A2E34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6CB2C6F"/>
    <w:multiLevelType w:val="hybridMultilevel"/>
    <w:tmpl w:val="D5D25EA0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70267F0"/>
    <w:multiLevelType w:val="hybridMultilevel"/>
    <w:tmpl w:val="55F4C356"/>
    <w:lvl w:ilvl="0" w:tplc="0C09000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6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4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127" w:hanging="360"/>
      </w:pPr>
      <w:rPr>
        <w:rFonts w:ascii="Wingdings" w:hAnsi="Wingdings" w:hint="default"/>
      </w:rPr>
    </w:lvl>
  </w:abstractNum>
  <w:abstractNum w:abstractNumId="37" w15:restartNumberingAfterBreak="0">
    <w:nsid w:val="4D741A91"/>
    <w:multiLevelType w:val="hybridMultilevel"/>
    <w:tmpl w:val="A68E3EB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415E5"/>
    <w:multiLevelType w:val="hybridMultilevel"/>
    <w:tmpl w:val="4E8E3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802433"/>
    <w:multiLevelType w:val="hybridMultilevel"/>
    <w:tmpl w:val="E6527F32"/>
    <w:lvl w:ilvl="0" w:tplc="3CBE9B5E">
      <w:start w:val="424"/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E88516A"/>
    <w:multiLevelType w:val="hybridMultilevel"/>
    <w:tmpl w:val="469C212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007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173373F"/>
    <w:multiLevelType w:val="hybridMultilevel"/>
    <w:tmpl w:val="7556CEF4"/>
    <w:lvl w:ilvl="0" w:tplc="51E663B0">
      <w:numFmt w:val="bullet"/>
      <w:lvlText w:val="•"/>
      <w:lvlJc w:val="left"/>
      <w:pPr>
        <w:ind w:left="1554" w:hanging="420"/>
      </w:pPr>
      <w:rPr>
        <w:rFonts w:ascii="Arimo" w:eastAsia="Calibri" w:hAnsi="Arimo" w:cs="Arimo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17B660F"/>
    <w:multiLevelType w:val="hybridMultilevel"/>
    <w:tmpl w:val="12B28036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8F050A"/>
    <w:multiLevelType w:val="hybridMultilevel"/>
    <w:tmpl w:val="117C407E"/>
    <w:lvl w:ilvl="0" w:tplc="3CBE9B5E">
      <w:start w:val="424"/>
      <w:numFmt w:val="bullet"/>
      <w:lvlText w:val="-"/>
      <w:lvlJc w:val="left"/>
      <w:pPr>
        <w:ind w:left="1866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4" w15:restartNumberingAfterBreak="0">
    <w:nsid w:val="65065536"/>
    <w:multiLevelType w:val="hybridMultilevel"/>
    <w:tmpl w:val="9AAE86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647CC"/>
    <w:multiLevelType w:val="hybridMultilevel"/>
    <w:tmpl w:val="594051F0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EB60B7C"/>
    <w:multiLevelType w:val="hybridMultilevel"/>
    <w:tmpl w:val="AE405E0C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F0730EE"/>
    <w:multiLevelType w:val="hybridMultilevel"/>
    <w:tmpl w:val="B84E33CA"/>
    <w:lvl w:ilvl="0" w:tplc="0C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2417209"/>
    <w:multiLevelType w:val="hybridMultilevel"/>
    <w:tmpl w:val="1CFC3CB6"/>
    <w:lvl w:ilvl="0" w:tplc="0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081DD5"/>
    <w:multiLevelType w:val="hybridMultilevel"/>
    <w:tmpl w:val="3A4E1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29"/>
  </w:num>
  <w:num w:numId="9">
    <w:abstractNumId w:val="10"/>
  </w:num>
  <w:num w:numId="10">
    <w:abstractNumId w:val="6"/>
  </w:num>
  <w:num w:numId="11">
    <w:abstractNumId w:val="11"/>
  </w:num>
  <w:num w:numId="12">
    <w:abstractNumId w:val="28"/>
  </w:num>
  <w:num w:numId="13">
    <w:abstractNumId w:val="36"/>
  </w:num>
  <w:num w:numId="14">
    <w:abstractNumId w:val="21"/>
  </w:num>
  <w:num w:numId="15">
    <w:abstractNumId w:val="31"/>
  </w:num>
  <w:num w:numId="16">
    <w:abstractNumId w:val="24"/>
  </w:num>
  <w:num w:numId="17">
    <w:abstractNumId w:val="15"/>
  </w:num>
  <w:num w:numId="18">
    <w:abstractNumId w:val="8"/>
  </w:num>
  <w:num w:numId="19">
    <w:abstractNumId w:val="7"/>
  </w:num>
  <w:num w:numId="20">
    <w:abstractNumId w:val="19"/>
  </w:num>
  <w:num w:numId="21">
    <w:abstractNumId w:val="41"/>
  </w:num>
  <w:num w:numId="22">
    <w:abstractNumId w:val="17"/>
  </w:num>
  <w:num w:numId="23">
    <w:abstractNumId w:val="47"/>
  </w:num>
  <w:num w:numId="24">
    <w:abstractNumId w:val="20"/>
  </w:num>
  <w:num w:numId="25">
    <w:abstractNumId w:val="16"/>
  </w:num>
  <w:num w:numId="26">
    <w:abstractNumId w:val="35"/>
  </w:num>
  <w:num w:numId="27">
    <w:abstractNumId w:val="45"/>
  </w:num>
  <w:num w:numId="28">
    <w:abstractNumId w:val="34"/>
  </w:num>
  <w:num w:numId="29">
    <w:abstractNumId w:val="46"/>
  </w:num>
  <w:num w:numId="30">
    <w:abstractNumId w:val="40"/>
  </w:num>
  <w:num w:numId="31">
    <w:abstractNumId w:val="12"/>
  </w:num>
  <w:num w:numId="32">
    <w:abstractNumId w:val="26"/>
  </w:num>
  <w:num w:numId="33">
    <w:abstractNumId w:val="48"/>
  </w:num>
  <w:num w:numId="34">
    <w:abstractNumId w:val="23"/>
  </w:num>
  <w:num w:numId="35">
    <w:abstractNumId w:val="37"/>
  </w:num>
  <w:num w:numId="36">
    <w:abstractNumId w:val="33"/>
  </w:num>
  <w:num w:numId="37">
    <w:abstractNumId w:val="27"/>
  </w:num>
  <w:num w:numId="38">
    <w:abstractNumId w:val="25"/>
  </w:num>
  <w:num w:numId="39">
    <w:abstractNumId w:val="30"/>
  </w:num>
  <w:num w:numId="40">
    <w:abstractNumId w:val="44"/>
  </w:num>
  <w:num w:numId="41">
    <w:abstractNumId w:val="13"/>
  </w:num>
  <w:num w:numId="42">
    <w:abstractNumId w:val="42"/>
  </w:num>
  <w:num w:numId="43">
    <w:abstractNumId w:val="38"/>
  </w:num>
  <w:num w:numId="44">
    <w:abstractNumId w:val="14"/>
  </w:num>
  <w:num w:numId="45">
    <w:abstractNumId w:val="39"/>
  </w:num>
  <w:num w:numId="46">
    <w:abstractNumId w:val="43"/>
  </w:num>
  <w:num w:numId="47">
    <w:abstractNumId w:val="9"/>
  </w:num>
  <w:num w:numId="48">
    <w:abstractNumId w:val="22"/>
  </w:num>
  <w:num w:numId="49">
    <w:abstractNumId w:val="32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C"/>
    <w:rsid w:val="00026153"/>
    <w:rsid w:val="00041036"/>
    <w:rsid w:val="00050A4C"/>
    <w:rsid w:val="00054401"/>
    <w:rsid w:val="00064558"/>
    <w:rsid w:val="000905D6"/>
    <w:rsid w:val="000A000C"/>
    <w:rsid w:val="000D63D7"/>
    <w:rsid w:val="000F0020"/>
    <w:rsid w:val="000F3CF5"/>
    <w:rsid w:val="000F53C2"/>
    <w:rsid w:val="00104679"/>
    <w:rsid w:val="00116C35"/>
    <w:rsid w:val="001266CE"/>
    <w:rsid w:val="00135462"/>
    <w:rsid w:val="00142CEA"/>
    <w:rsid w:val="0015177B"/>
    <w:rsid w:val="001601FD"/>
    <w:rsid w:val="00171814"/>
    <w:rsid w:val="00171E73"/>
    <w:rsid w:val="001777AE"/>
    <w:rsid w:val="001A5525"/>
    <w:rsid w:val="001A779E"/>
    <w:rsid w:val="001B276A"/>
    <w:rsid w:val="001E45E6"/>
    <w:rsid w:val="00200938"/>
    <w:rsid w:val="00203069"/>
    <w:rsid w:val="0020473B"/>
    <w:rsid w:val="0021044B"/>
    <w:rsid w:val="00243E3B"/>
    <w:rsid w:val="002446EC"/>
    <w:rsid w:val="00252C2E"/>
    <w:rsid w:val="002643CE"/>
    <w:rsid w:val="0028086C"/>
    <w:rsid w:val="00281E27"/>
    <w:rsid w:val="002920B8"/>
    <w:rsid w:val="002B1189"/>
    <w:rsid w:val="002B57CA"/>
    <w:rsid w:val="002D559C"/>
    <w:rsid w:val="002E7F0E"/>
    <w:rsid w:val="002F36A7"/>
    <w:rsid w:val="0030254F"/>
    <w:rsid w:val="00306CAA"/>
    <w:rsid w:val="0033063F"/>
    <w:rsid w:val="00342785"/>
    <w:rsid w:val="0034475E"/>
    <w:rsid w:val="00381CA1"/>
    <w:rsid w:val="003A07AB"/>
    <w:rsid w:val="003D2156"/>
    <w:rsid w:val="003E1566"/>
    <w:rsid w:val="003E43BA"/>
    <w:rsid w:val="00400DE5"/>
    <w:rsid w:val="004013B8"/>
    <w:rsid w:val="00405899"/>
    <w:rsid w:val="00416B42"/>
    <w:rsid w:val="00425656"/>
    <w:rsid w:val="00436ADD"/>
    <w:rsid w:val="004455BC"/>
    <w:rsid w:val="00445F7D"/>
    <w:rsid w:val="00455CE4"/>
    <w:rsid w:val="0046405A"/>
    <w:rsid w:val="00465565"/>
    <w:rsid w:val="00493656"/>
    <w:rsid w:val="004A2B03"/>
    <w:rsid w:val="004D315E"/>
    <w:rsid w:val="004E3FE9"/>
    <w:rsid w:val="00502E1A"/>
    <w:rsid w:val="005059A9"/>
    <w:rsid w:val="00515919"/>
    <w:rsid w:val="00522E04"/>
    <w:rsid w:val="005369F8"/>
    <w:rsid w:val="00550CEB"/>
    <w:rsid w:val="00552BC1"/>
    <w:rsid w:val="00564BF4"/>
    <w:rsid w:val="00577500"/>
    <w:rsid w:val="005857B4"/>
    <w:rsid w:val="005906A9"/>
    <w:rsid w:val="005A0B5B"/>
    <w:rsid w:val="005A5ACD"/>
    <w:rsid w:val="005B3662"/>
    <w:rsid w:val="005D0C2F"/>
    <w:rsid w:val="0063324B"/>
    <w:rsid w:val="006538B3"/>
    <w:rsid w:val="00656EBB"/>
    <w:rsid w:val="006764BA"/>
    <w:rsid w:val="006820DB"/>
    <w:rsid w:val="00695F0A"/>
    <w:rsid w:val="006B7D39"/>
    <w:rsid w:val="006D2C69"/>
    <w:rsid w:val="007462A8"/>
    <w:rsid w:val="00767E66"/>
    <w:rsid w:val="00786B10"/>
    <w:rsid w:val="00795424"/>
    <w:rsid w:val="00795547"/>
    <w:rsid w:val="007961D9"/>
    <w:rsid w:val="007B0135"/>
    <w:rsid w:val="007B3A07"/>
    <w:rsid w:val="007D4E1A"/>
    <w:rsid w:val="007E0F3D"/>
    <w:rsid w:val="007F49EB"/>
    <w:rsid w:val="008324A3"/>
    <w:rsid w:val="00860EC7"/>
    <w:rsid w:val="0087212C"/>
    <w:rsid w:val="0088193F"/>
    <w:rsid w:val="0088673A"/>
    <w:rsid w:val="008E26F7"/>
    <w:rsid w:val="008E4A47"/>
    <w:rsid w:val="008F3618"/>
    <w:rsid w:val="009054F8"/>
    <w:rsid w:val="0090678A"/>
    <w:rsid w:val="009173B5"/>
    <w:rsid w:val="009247D2"/>
    <w:rsid w:val="009674E0"/>
    <w:rsid w:val="009804A1"/>
    <w:rsid w:val="009824B2"/>
    <w:rsid w:val="00990CD2"/>
    <w:rsid w:val="00992AFF"/>
    <w:rsid w:val="009C4B4C"/>
    <w:rsid w:val="009C7C94"/>
    <w:rsid w:val="009E2A1C"/>
    <w:rsid w:val="009E3F09"/>
    <w:rsid w:val="009F08B0"/>
    <w:rsid w:val="00A73363"/>
    <w:rsid w:val="00A86DEE"/>
    <w:rsid w:val="00A90DDE"/>
    <w:rsid w:val="00AB1C40"/>
    <w:rsid w:val="00AB678B"/>
    <w:rsid w:val="00AD1268"/>
    <w:rsid w:val="00AF2BD9"/>
    <w:rsid w:val="00AF5E3B"/>
    <w:rsid w:val="00B14BD8"/>
    <w:rsid w:val="00B20A4D"/>
    <w:rsid w:val="00B27BBC"/>
    <w:rsid w:val="00B3053E"/>
    <w:rsid w:val="00B41E20"/>
    <w:rsid w:val="00B90292"/>
    <w:rsid w:val="00B96528"/>
    <w:rsid w:val="00BB63A7"/>
    <w:rsid w:val="00C23D93"/>
    <w:rsid w:val="00C322EC"/>
    <w:rsid w:val="00C32B05"/>
    <w:rsid w:val="00C42A29"/>
    <w:rsid w:val="00C4511B"/>
    <w:rsid w:val="00C54319"/>
    <w:rsid w:val="00C67AE7"/>
    <w:rsid w:val="00C70923"/>
    <w:rsid w:val="00C951F3"/>
    <w:rsid w:val="00CD0607"/>
    <w:rsid w:val="00CD657C"/>
    <w:rsid w:val="00CE5F4C"/>
    <w:rsid w:val="00CE7CF7"/>
    <w:rsid w:val="00CF36BF"/>
    <w:rsid w:val="00CF40CA"/>
    <w:rsid w:val="00D13E6E"/>
    <w:rsid w:val="00D40B82"/>
    <w:rsid w:val="00D444BB"/>
    <w:rsid w:val="00D6731A"/>
    <w:rsid w:val="00D92187"/>
    <w:rsid w:val="00DC5EB7"/>
    <w:rsid w:val="00E04009"/>
    <w:rsid w:val="00E04461"/>
    <w:rsid w:val="00E45A64"/>
    <w:rsid w:val="00E644C2"/>
    <w:rsid w:val="00E94F3B"/>
    <w:rsid w:val="00EA320E"/>
    <w:rsid w:val="00EB6B8E"/>
    <w:rsid w:val="00EC62DB"/>
    <w:rsid w:val="00ED04F2"/>
    <w:rsid w:val="00F242F8"/>
    <w:rsid w:val="00F50710"/>
    <w:rsid w:val="00F664C0"/>
    <w:rsid w:val="00F708C1"/>
    <w:rsid w:val="00F70FFA"/>
    <w:rsid w:val="00F710F1"/>
    <w:rsid w:val="00F72FAA"/>
    <w:rsid w:val="00FA23C0"/>
    <w:rsid w:val="00F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4047EB"/>
  <w15:docId w15:val="{D74FB1E6-AD36-4B1F-9340-29A3134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 w:cs="Calibri"/>
      <w:color w:val="000000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rPr>
      <w:rFonts w:ascii="Cambria" w:hAnsi="Cambria" w:cs="Times New Roman"/>
      <w:b/>
      <w:bCs w:val="0"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Times New Roman"/>
      <w:b/>
      <w:bCs w:val="0"/>
      <w:color w:val="4F81BD"/>
      <w:sz w:val="26"/>
      <w:szCs w:val="26"/>
      <w:lang w:val="en-US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/>
    </w:rPr>
  </w:style>
  <w:style w:type="character" w:customStyle="1" w:styleId="TitleChar">
    <w:name w:val="Title Char"/>
    <w:basedOn w:val="DefaultParagraphFont"/>
    <w:rPr>
      <w:rFonts w:ascii="Cambria" w:hAnsi="Cambria" w:cs="Times New Roman"/>
      <w:color w:val="17365D"/>
      <w:spacing w:val="2"/>
      <w:kern w:val="1"/>
      <w:sz w:val="52"/>
      <w:szCs w:val="52"/>
      <w:lang w:val="en-US"/>
    </w:rPr>
  </w:style>
  <w:style w:type="character" w:customStyle="1" w:styleId="HeaderChar">
    <w:name w:val="Header Char"/>
    <w:basedOn w:val="DefaultParagraphFont"/>
    <w:rPr>
      <w:rFonts w:cs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rPr>
      <w:rFonts w:cs="Times New Roman"/>
      <w:sz w:val="22"/>
      <w:szCs w:val="22"/>
      <w:lang w:val="en-US"/>
    </w:rPr>
  </w:style>
  <w:style w:type="character" w:styleId="Emphasis">
    <w:name w:val="Emphasis"/>
    <w:basedOn w:val="DefaultParagraphFont"/>
    <w:qFormat/>
    <w:rPr>
      <w:i/>
      <w:i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bottom w:val="single" w:sz="8" w:space="4" w:color="00FFFF"/>
      </w:pBdr>
      <w:spacing w:after="300"/>
    </w:pPr>
    <w:rPr>
      <w:rFonts w:ascii="Cambria" w:eastAsia="Times New Roman" w:hAnsi="Cambria" w:cs="Times New Roman"/>
      <w:color w:val="17365D"/>
      <w:spacing w:val="4"/>
      <w:kern w:val="1"/>
      <w:sz w:val="52"/>
      <w:szCs w:val="5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2B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3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C0"/>
    <w:rPr>
      <w:rFonts w:ascii="Calibri" w:eastAsia="Calibri" w:hAnsi="Calibri" w:cs="Calibri"/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C0"/>
    <w:rPr>
      <w:rFonts w:ascii="Calibri" w:eastAsia="Calibri" w:hAnsi="Calibri" w:cs="Calibri"/>
      <w:b/>
      <w:bCs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Liam Arbuckle</cp:lastModifiedBy>
  <cp:revision>2</cp:revision>
  <cp:lastPrinted>2017-06-15T20:32:00Z</cp:lastPrinted>
  <dcterms:created xsi:type="dcterms:W3CDTF">2019-11-22T08:32:00Z</dcterms:created>
  <dcterms:modified xsi:type="dcterms:W3CDTF">2019-11-22T08:32:00Z</dcterms:modified>
</cp:coreProperties>
</file>